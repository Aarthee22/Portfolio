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1FE5" w14:textId="77777777" w:rsidR="004225C6" w:rsidRDefault="007C7EB7">
      <w:pPr>
        <w:spacing w:after="0" w:line="240" w:lineRule="auto"/>
        <w:jc w:val="center"/>
      </w:pPr>
      <w:r>
        <w:rPr>
          <w:rFonts w:ascii="Times" w:hAnsi="Times" w:cs="Times"/>
          <w:color w:val="000000"/>
          <w:sz w:val="53"/>
          <w:szCs w:val="53"/>
        </w:rPr>
        <w:t>Aarthee Ranganathan</w:t>
      </w:r>
    </w:p>
    <w:p w14:paraId="534A4D10" w14:textId="77777777" w:rsidR="004225C6" w:rsidRDefault="007C7EB7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39 Sundowner Meander</w:t>
      </w:r>
    </w:p>
    <w:p w14:paraId="647B337B" w14:textId="77777777" w:rsidR="004225C6" w:rsidRDefault="007C7EB7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Banksia Grove, Western Australia</w:t>
      </w:r>
    </w:p>
    <w:p w14:paraId="6572D943" w14:textId="77777777" w:rsidR="004225C6" w:rsidRDefault="007C7EB7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+61468307032</w:t>
      </w:r>
    </w:p>
    <w:p w14:paraId="0205C88B" w14:textId="77777777" w:rsidR="004225C6" w:rsidRDefault="007C7EB7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aarthee22@yahoo.in</w:t>
      </w:r>
    </w:p>
    <w:p w14:paraId="32EB30DF" w14:textId="77777777" w:rsidR="004225C6" w:rsidRDefault="004225C6">
      <w:pPr>
        <w:spacing w:after="0" w:line="240" w:lineRule="auto"/>
      </w:pPr>
    </w:p>
    <w:p w14:paraId="03BEB395" w14:textId="77777777" w:rsidR="004225C6" w:rsidRDefault="007C7EB7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Education</w:t>
      </w:r>
    </w:p>
    <w:p w14:paraId="45FC1A12" w14:textId="77777777" w:rsidR="004225C6" w:rsidRDefault="007C7EB7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Hindustan College of Engineering</w:t>
      </w:r>
    </w:p>
    <w:p w14:paraId="7380EE31" w14:textId="27F84144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Bachelor's Degree</w:t>
      </w:r>
      <w:r w:rsidR="00713582">
        <w:rPr>
          <w:rFonts w:ascii="Times" w:hAnsi="Times" w:cs="Times"/>
          <w:color w:val="000000"/>
          <w:sz w:val="24"/>
          <w:szCs w:val="24"/>
        </w:rPr>
        <w:t xml:space="preserve"> </w:t>
      </w:r>
      <w:r w:rsidR="00713582">
        <w:rPr>
          <w:rFonts w:ascii="Times" w:hAnsi="Times" w:cs="Times"/>
          <w:color w:val="000000"/>
          <w:sz w:val="24"/>
          <w:szCs w:val="24"/>
        </w:rPr>
        <w:t>in Computer Science &amp; Engineering</w:t>
      </w:r>
    </w:p>
    <w:p w14:paraId="343EBCD8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Graduated May 2010</w:t>
      </w:r>
    </w:p>
    <w:p w14:paraId="4C030F70" w14:textId="75A94FF8" w:rsidR="004225C6" w:rsidRDefault="00713582" w:rsidP="00713582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A</w:t>
      </w:r>
      <w:r w:rsidR="007C7EB7">
        <w:rPr>
          <w:rFonts w:ascii="Times" w:hAnsi="Times" w:cs="Times"/>
          <w:color w:val="000000"/>
          <w:sz w:val="24"/>
          <w:szCs w:val="24"/>
        </w:rPr>
        <w:t>warded “Certificate of Merit” by the college for outstanding performance in academics during the year 2008-2009. Also underwent Training at "Infosys</w:t>
      </w:r>
      <w:r>
        <w:rPr>
          <w:rFonts w:ascii="Times" w:hAnsi="Times" w:cs="Times"/>
          <w:color w:val="000000"/>
          <w:sz w:val="24"/>
          <w:szCs w:val="24"/>
        </w:rPr>
        <w:t xml:space="preserve"> Ltd</w:t>
      </w:r>
      <w:r w:rsidR="007C7EB7">
        <w:rPr>
          <w:rFonts w:ascii="Times" w:hAnsi="Times" w:cs="Times"/>
          <w:color w:val="000000"/>
          <w:sz w:val="24"/>
          <w:szCs w:val="24"/>
        </w:rPr>
        <w:t xml:space="preserve">" for duration of 4 months in Java, J2EE, JSP, JavaScript, HTML, UNIX, Oracle, </w:t>
      </w:r>
      <w:proofErr w:type="gramStart"/>
      <w:r w:rsidR="007C7EB7">
        <w:rPr>
          <w:rFonts w:ascii="Times" w:hAnsi="Times" w:cs="Times"/>
          <w:color w:val="000000"/>
          <w:sz w:val="24"/>
          <w:szCs w:val="24"/>
        </w:rPr>
        <w:t>C++</w:t>
      </w:r>
      <w:proofErr w:type="gramEnd"/>
      <w:r w:rsidR="007C7EB7">
        <w:rPr>
          <w:rFonts w:ascii="Times" w:hAnsi="Times" w:cs="Times"/>
          <w:color w:val="000000"/>
          <w:sz w:val="24"/>
          <w:szCs w:val="24"/>
        </w:rPr>
        <w:t xml:space="preserve"> and XML.</w:t>
      </w:r>
    </w:p>
    <w:p w14:paraId="2C741EF8" w14:textId="77777777" w:rsidR="004225C6" w:rsidRDefault="007C7EB7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Employment History</w:t>
      </w:r>
    </w:p>
    <w:p w14:paraId="7DD4DD6B" w14:textId="77777777" w:rsidR="004225C6" w:rsidRDefault="007C7EB7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Royal Automobile Club, WA</w:t>
      </w:r>
    </w:p>
    <w:p w14:paraId="6A3F3D17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Workforce Planner</w:t>
      </w:r>
    </w:p>
    <w:p w14:paraId="171798DD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Joondalup, Western Australia</w:t>
      </w:r>
    </w:p>
    <w:p w14:paraId="7F501346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June 2017 – Present</w:t>
      </w:r>
    </w:p>
    <w:p w14:paraId="3E005F16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Support business decisions through the preparation of timely and accurate variable forecasts in high volume contact centre, with specific focus on improving the customer experience and maximizing operational efficiencies</w:t>
      </w:r>
    </w:p>
    <w:p w14:paraId="2F4CB62B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Effective scheduling of coaching sessions/meetings making sure service level is maintained in a fast-paced environment.</w:t>
      </w:r>
    </w:p>
    <w:p w14:paraId="2CF56E08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Maintain Rosters and recommend appropriate changes to rosters based on demand in the centre.</w:t>
      </w:r>
    </w:p>
    <w:p w14:paraId="5E8AFDA6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Maintain spreadsheets and manage all forms of leave for the entire centre</w:t>
      </w:r>
    </w:p>
    <w:p w14:paraId="1531B3DB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Review Pay files from Power BI to make sure files are good to process</w:t>
      </w:r>
    </w:p>
    <w:p w14:paraId="2ECD9746" w14:textId="15C985B9" w:rsidR="004225C6" w:rsidRPr="0046787A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Received multiple “</w:t>
      </w:r>
      <w:r w:rsidRPr="0006437A">
        <w:rPr>
          <w:rFonts w:ascii="Times" w:hAnsi="Times" w:cs="Times"/>
          <w:b/>
          <w:i/>
          <w:iCs/>
          <w:color w:val="000000"/>
          <w:sz w:val="24"/>
          <w:szCs w:val="24"/>
        </w:rPr>
        <w:t xml:space="preserve">Good </w:t>
      </w:r>
      <w:proofErr w:type="gramStart"/>
      <w:r w:rsidRPr="0006437A">
        <w:rPr>
          <w:rFonts w:ascii="Times" w:hAnsi="Times" w:cs="Times"/>
          <w:b/>
          <w:i/>
          <w:iCs/>
          <w:color w:val="000000"/>
          <w:sz w:val="24"/>
          <w:szCs w:val="24"/>
        </w:rPr>
        <w:t>On</w:t>
      </w:r>
      <w:proofErr w:type="gramEnd"/>
      <w:r w:rsidRPr="0006437A">
        <w:rPr>
          <w:rFonts w:ascii="Times" w:hAnsi="Times" w:cs="Times"/>
          <w:b/>
          <w:i/>
          <w:iCs/>
          <w:color w:val="000000"/>
          <w:sz w:val="24"/>
          <w:szCs w:val="24"/>
        </w:rPr>
        <w:t xml:space="preserve"> You</w:t>
      </w:r>
      <w:r>
        <w:rPr>
          <w:rFonts w:ascii="Times" w:hAnsi="Times" w:cs="Times"/>
          <w:color w:val="000000"/>
          <w:sz w:val="24"/>
          <w:szCs w:val="24"/>
        </w:rPr>
        <w:t xml:space="preserve">” nominations from various RAC Managers &amp; call </w:t>
      </w:r>
      <w:r w:rsidR="0046787A">
        <w:rPr>
          <w:rFonts w:ascii="Times" w:hAnsi="Times" w:cs="Times"/>
          <w:color w:val="000000"/>
          <w:sz w:val="24"/>
          <w:szCs w:val="24"/>
        </w:rPr>
        <w:t>center</w:t>
      </w:r>
      <w:r>
        <w:rPr>
          <w:rFonts w:ascii="Times" w:hAnsi="Times" w:cs="Times"/>
          <w:color w:val="000000"/>
          <w:sz w:val="24"/>
          <w:szCs w:val="24"/>
        </w:rPr>
        <w:t xml:space="preserve"> staff for </w:t>
      </w:r>
      <w:r w:rsidR="0046787A">
        <w:rPr>
          <w:rFonts w:ascii="Times" w:hAnsi="Times" w:cs="Times"/>
          <w:color w:val="000000"/>
          <w:sz w:val="24"/>
          <w:szCs w:val="24"/>
        </w:rPr>
        <w:t>assisting with</w:t>
      </w:r>
      <w:r>
        <w:rPr>
          <w:rFonts w:ascii="Times" w:hAnsi="Times" w:cs="Times"/>
          <w:color w:val="000000"/>
          <w:sz w:val="24"/>
          <w:szCs w:val="24"/>
        </w:rPr>
        <w:t xml:space="preserve"> their queries, effective scheduling within strict deadlines.</w:t>
      </w:r>
    </w:p>
    <w:p w14:paraId="3CF55E93" w14:textId="7F5DE807" w:rsidR="0046787A" w:rsidRPr="0046787A" w:rsidRDefault="0046787A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Won the “</w:t>
      </w:r>
      <w:r w:rsidRPr="0006437A"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Employee of Quarter award for FY 20</w:t>
      </w:r>
      <w:r w:rsidRPr="0006437A">
        <w:rPr>
          <w:rFonts w:ascii="Times" w:hAnsi="Times" w:cs="Times"/>
          <w:i/>
          <w:iCs/>
          <w:color w:val="000000"/>
          <w:sz w:val="24"/>
          <w:szCs w:val="24"/>
        </w:rPr>
        <w:t xml:space="preserve"> </w:t>
      </w:r>
      <w:r w:rsidRPr="0006437A"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Q4</w:t>
      </w:r>
      <w:r>
        <w:rPr>
          <w:rFonts w:ascii="Times" w:hAnsi="Times" w:cs="Times"/>
          <w:color w:val="000000"/>
          <w:sz w:val="24"/>
          <w:szCs w:val="24"/>
        </w:rPr>
        <w:t>” and Runner up for “</w:t>
      </w:r>
      <w:r w:rsidRPr="0006437A"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Employee of Quarter award for FY 20</w:t>
      </w:r>
      <w:r w:rsidRPr="0006437A">
        <w:rPr>
          <w:rFonts w:ascii="Times" w:hAnsi="Times" w:cs="Times"/>
          <w:i/>
          <w:iCs/>
          <w:color w:val="000000"/>
          <w:sz w:val="24"/>
          <w:szCs w:val="24"/>
        </w:rPr>
        <w:t xml:space="preserve"> </w:t>
      </w:r>
      <w:r w:rsidRPr="0006437A"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Q3</w:t>
      </w:r>
      <w:r>
        <w:rPr>
          <w:rFonts w:ascii="Times" w:hAnsi="Times" w:cs="Times"/>
          <w:b/>
          <w:bCs/>
          <w:color w:val="000000"/>
          <w:sz w:val="24"/>
          <w:szCs w:val="24"/>
        </w:rPr>
        <w:t>”</w:t>
      </w:r>
    </w:p>
    <w:p w14:paraId="4898E20D" w14:textId="0361829F" w:rsidR="0046787A" w:rsidRDefault="0046787A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One of 15 Finalists for “</w:t>
      </w:r>
      <w:r w:rsidRPr="0006437A">
        <w:rPr>
          <w:rFonts w:ascii="Times" w:hAnsi="Times" w:cs="Times"/>
          <w:b/>
          <w:bCs/>
          <w:i/>
          <w:iCs/>
          <w:color w:val="000000"/>
          <w:sz w:val="24"/>
          <w:szCs w:val="24"/>
        </w:rPr>
        <w:t>Employee of the Year for FY 20</w:t>
      </w:r>
      <w:r>
        <w:rPr>
          <w:rFonts w:ascii="Times" w:hAnsi="Times" w:cs="Times"/>
          <w:color w:val="000000"/>
          <w:sz w:val="24"/>
          <w:szCs w:val="24"/>
        </w:rPr>
        <w:t>”</w:t>
      </w:r>
    </w:p>
    <w:p w14:paraId="2031338B" w14:textId="77777777" w:rsidR="004225C6" w:rsidRDefault="007C7EB7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Royal Automobile Club, WA</w:t>
      </w:r>
    </w:p>
    <w:p w14:paraId="1A93308B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Business Reporting Analyst</w:t>
      </w:r>
    </w:p>
    <w:p w14:paraId="1BB9FE32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Joondalup, Western Australia</w:t>
      </w:r>
    </w:p>
    <w:p w14:paraId="49597265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July 2013 – May 2015</w:t>
      </w:r>
    </w:p>
    <w:p w14:paraId="0786694E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Prepare and Send out Statistical Reports for RAC Motoring Division on a daily, weekly and monthly basis using numerical and graphical representation</w:t>
      </w:r>
    </w:p>
    <w:p w14:paraId="4A829C4B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Performing adhoc quantitative and qualitative analysis of data from various internal and external data sources</w:t>
      </w:r>
    </w:p>
    <w:p w14:paraId="0FB2C39D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Providing information that help in making strategic and business planning decisions to Senior Managers</w:t>
      </w:r>
    </w:p>
    <w:p w14:paraId="580713C2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Liaise with various Senior Managers across the RAC</w:t>
      </w:r>
    </w:p>
    <w:p w14:paraId="228DDC62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Generate reports using SAP Business Objects and manipulate in Excel using advanced Excel functions.</w:t>
      </w:r>
    </w:p>
    <w:p w14:paraId="374C6C73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Sense checks the data and provides accurate information to the business.</w:t>
      </w:r>
    </w:p>
    <w:p w14:paraId="09E9513F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Create and maintain reports in Business Objects</w:t>
      </w:r>
    </w:p>
    <w:p w14:paraId="56DE8CB7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Use of Pivot tables,lookups, graphs etc in Excel to manipulate and present data on a day to day basis in reports.</w:t>
      </w:r>
    </w:p>
    <w:p w14:paraId="32C9367A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Document and maintain procedures for all reports</w:t>
      </w:r>
    </w:p>
    <w:p w14:paraId="6C3BB2AB" w14:textId="77777777" w:rsidR="004225C6" w:rsidRDefault="007C7EB7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Infosys</w:t>
      </w:r>
    </w:p>
    <w:p w14:paraId="49424DD8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Support Analyst</w:t>
      </w:r>
    </w:p>
    <w:p w14:paraId="0FB13DE6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Chennai, Tamil Nadu</w:t>
      </w:r>
    </w:p>
    <w:p w14:paraId="1DA05FA6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October 2010 – November 2012</w:t>
      </w:r>
    </w:p>
    <w:p w14:paraId="2C821489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Resolve data warehouse data issues by analyzing complex datasets.</w:t>
      </w:r>
    </w:p>
    <w:p w14:paraId="155A8C36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Provide incident management using multiple Oracle queries to fetch data.</w:t>
      </w:r>
    </w:p>
    <w:p w14:paraId="4DC1AF2F" w14:textId="59EC0524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lastRenderedPageBreak/>
        <w:t>Experience in handling Level 3 support minor/major enhancements to existing code</w:t>
      </w:r>
      <w:r w:rsidR="00573D61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>that demands in depth analysisof existing logic, requirements, and its impact on the business.</w:t>
      </w:r>
    </w:p>
    <w:p w14:paraId="1A6A876D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Hands-on experiences with working on complex Linux and Oracle commands (procedures and functions, triggers, packages), implementing changes to existing code to fix production defects adhering to the change control process.</w:t>
      </w:r>
    </w:p>
    <w:p w14:paraId="03DA22EA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Built and maintained ad hoc reports using MS Excel for various stake holders.</w:t>
      </w:r>
    </w:p>
    <w:p w14:paraId="627A14F7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Maintained the documentation for procedures and policies</w:t>
      </w:r>
    </w:p>
    <w:p w14:paraId="00833D26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Provide KPI reports to the clients on daily basis.</w:t>
      </w:r>
    </w:p>
    <w:p w14:paraId="45CD801E" w14:textId="509B465C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Provide 24*7 on call support over the phone answering queries from clients, raising incidents using JIRA ticketing system and provide solutions to production issues.</w:t>
      </w:r>
    </w:p>
    <w:p w14:paraId="77B8EA45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Running scripts which involve PL/SQL packages on source file to load data into database while also performing necessary operations on the data (ETL process)</w:t>
      </w:r>
    </w:p>
    <w:p w14:paraId="0C00498A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Create test cases and support functional testing for project releases and provide sign off for the same.</w:t>
      </w:r>
    </w:p>
    <w:p w14:paraId="0211D8FA" w14:textId="5EC03B0D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Prepare audit reports, </w:t>
      </w:r>
      <w:r w:rsidR="00573D61">
        <w:rPr>
          <w:rFonts w:ascii="Times" w:hAnsi="Times" w:cs="Times"/>
          <w:color w:val="000000"/>
          <w:sz w:val="24"/>
          <w:szCs w:val="24"/>
        </w:rPr>
        <w:t>release notes,</w:t>
      </w:r>
      <w:r>
        <w:rPr>
          <w:rFonts w:ascii="Times" w:hAnsi="Times" w:cs="Times"/>
          <w:color w:val="000000"/>
          <w:sz w:val="24"/>
          <w:szCs w:val="24"/>
        </w:rPr>
        <w:t> and deploy</w:t>
      </w:r>
      <w:r w:rsidR="00573D61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>the new source code in the production environment after receiving sign off from the client/onsite team.</w:t>
      </w:r>
    </w:p>
    <w:p w14:paraId="01BD97E3" w14:textId="77777777" w:rsidR="004225C6" w:rsidRDefault="007C7EB7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Reconciliation of all environments with the latest code base from production and reconciliation of data repository.</w:t>
      </w:r>
    </w:p>
    <w:p w14:paraId="61788142" w14:textId="77777777" w:rsidR="004225C6" w:rsidRDefault="004225C6">
      <w:pPr>
        <w:spacing w:after="0" w:line="240" w:lineRule="auto"/>
      </w:pPr>
    </w:p>
    <w:p w14:paraId="6703AEBD" w14:textId="77777777" w:rsidR="004225C6" w:rsidRDefault="007C7EB7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Professional Skills</w:t>
      </w:r>
    </w:p>
    <w:p w14:paraId="502AF457" w14:textId="77777777" w:rsidR="00573D61" w:rsidRDefault="00573D61" w:rsidP="00573D6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C# .Net/Java/Javascript: Beginner</w:t>
      </w:r>
    </w:p>
    <w:p w14:paraId="40327457" w14:textId="4A4D29B6" w:rsidR="00573D61" w:rsidRDefault="00573D61" w:rsidP="00573D6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Linux/Unix: Competent</w:t>
      </w:r>
    </w:p>
    <w:p w14:paraId="6AA611DB" w14:textId="77777777" w:rsidR="00573D61" w:rsidRDefault="00573D61" w:rsidP="00573D6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MS Visio: Beginner</w:t>
      </w:r>
    </w:p>
    <w:p w14:paraId="0008001D" w14:textId="77777777" w:rsidR="00573D61" w:rsidRDefault="00573D61" w:rsidP="00573D6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C++: Intermediate</w:t>
      </w:r>
    </w:p>
    <w:p w14:paraId="6AA1C0D7" w14:textId="77777777" w:rsidR="00573D61" w:rsidRDefault="00573D61" w:rsidP="00573D6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Control M Scheduler: Competent</w:t>
      </w:r>
    </w:p>
    <w:p w14:paraId="5A6FF037" w14:textId="77777777" w:rsidR="00573D61" w:rsidRDefault="00573D61" w:rsidP="00573D6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Tortoise SVN: Competent</w:t>
      </w:r>
    </w:p>
    <w:p w14:paraId="13538532" w14:textId="07AC8A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MS Office: Advanced</w:t>
      </w:r>
    </w:p>
    <w:p w14:paraId="06297E4C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SAP Business Objects: Intermediate</w:t>
      </w:r>
    </w:p>
    <w:p w14:paraId="00DEE6C1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Oracle 9i: Intermediate</w:t>
      </w:r>
    </w:p>
    <w:p w14:paraId="024735FC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JIRA Ticketing System: Competent</w:t>
      </w:r>
    </w:p>
    <w:p w14:paraId="00EEBD0C" w14:textId="79F12935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Shift Track</w:t>
      </w:r>
      <w:r w:rsidR="0046787A">
        <w:rPr>
          <w:rFonts w:ascii="Times" w:hAnsi="Times" w:cs="Times"/>
          <w:color w:val="000000"/>
          <w:sz w:val="24"/>
          <w:szCs w:val="24"/>
        </w:rPr>
        <w:t>/ NICE WFM</w:t>
      </w:r>
      <w:r>
        <w:rPr>
          <w:rFonts w:ascii="Times" w:hAnsi="Times" w:cs="Times"/>
          <w:color w:val="000000"/>
          <w:sz w:val="24"/>
          <w:szCs w:val="24"/>
        </w:rPr>
        <w:t>: Competent</w:t>
      </w:r>
    </w:p>
    <w:p w14:paraId="61D732AF" w14:textId="77777777" w:rsidR="004225C6" w:rsidRDefault="007C7EB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MS Sharepoint: Beginner</w:t>
      </w:r>
    </w:p>
    <w:sectPr w:rsidR="004225C6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022CF" w14:textId="77777777" w:rsidR="00A73E75" w:rsidRDefault="00A73E75" w:rsidP="006E0FDA">
      <w:pPr>
        <w:spacing w:after="0" w:line="240" w:lineRule="auto"/>
      </w:pPr>
      <w:r>
        <w:separator/>
      </w:r>
    </w:p>
  </w:endnote>
  <w:endnote w:type="continuationSeparator" w:id="0">
    <w:p w14:paraId="58B6F9F2" w14:textId="77777777" w:rsidR="00A73E75" w:rsidRDefault="00A73E75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C034" w14:textId="77777777" w:rsidR="00A73E75" w:rsidRDefault="00A73E75" w:rsidP="006E0FDA">
      <w:pPr>
        <w:spacing w:after="0" w:line="240" w:lineRule="auto"/>
      </w:pPr>
      <w:r>
        <w:separator/>
      </w:r>
    </w:p>
  </w:footnote>
  <w:footnote w:type="continuationSeparator" w:id="0">
    <w:p w14:paraId="7A277109" w14:textId="77777777" w:rsidR="00A73E75" w:rsidRDefault="00A73E75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33668671">
    <w:abstractNumId w:val="3"/>
  </w:num>
  <w:num w:numId="2" w16cid:durableId="35618390">
    <w:abstractNumId w:val="5"/>
  </w:num>
  <w:num w:numId="3" w16cid:durableId="1951666244">
    <w:abstractNumId w:val="6"/>
  </w:num>
  <w:num w:numId="4" w16cid:durableId="1914461601">
    <w:abstractNumId w:val="4"/>
  </w:num>
  <w:num w:numId="5" w16cid:durableId="1745028019">
    <w:abstractNumId w:val="1"/>
  </w:num>
  <w:num w:numId="6" w16cid:durableId="788356456">
    <w:abstractNumId w:val="0"/>
  </w:num>
  <w:num w:numId="7" w16cid:durableId="780959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437A"/>
    <w:rsid w:val="00065F9C"/>
    <w:rsid w:val="000F6147"/>
    <w:rsid w:val="00112029"/>
    <w:rsid w:val="00135412"/>
    <w:rsid w:val="00361FF4"/>
    <w:rsid w:val="003B5299"/>
    <w:rsid w:val="004225C6"/>
    <w:rsid w:val="0046787A"/>
    <w:rsid w:val="00493A0C"/>
    <w:rsid w:val="004D6B48"/>
    <w:rsid w:val="00531A4E"/>
    <w:rsid w:val="00535F5A"/>
    <w:rsid w:val="00555F58"/>
    <w:rsid w:val="00573D61"/>
    <w:rsid w:val="006E6663"/>
    <w:rsid w:val="00713582"/>
    <w:rsid w:val="007C7EB7"/>
    <w:rsid w:val="008B3AC2"/>
    <w:rsid w:val="008F680D"/>
    <w:rsid w:val="00A73E75"/>
    <w:rsid w:val="00AC197E"/>
    <w:rsid w:val="00B21D59"/>
    <w:rsid w:val="00B8254E"/>
    <w:rsid w:val="00BD419F"/>
    <w:rsid w:val="00DF064E"/>
    <w:rsid w:val="00E42A20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F6D4"/>
  <w15:docId w15:val="{55A4CD94-F353-46CC-AC11-8C222307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Aarthee Ranganathan</cp:lastModifiedBy>
  <cp:revision>10</cp:revision>
  <dcterms:created xsi:type="dcterms:W3CDTF">2012-01-10T09:29:00Z</dcterms:created>
  <dcterms:modified xsi:type="dcterms:W3CDTF">2022-09-02T11:40:00Z</dcterms:modified>
</cp:coreProperties>
</file>